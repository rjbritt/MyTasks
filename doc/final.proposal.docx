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321AE" w14:textId="35682F1E" w:rsidR="0030714C" w:rsidRDefault="0030714C" w:rsidP="0030714C">
      <w:pPr>
        <w:spacing w:after="0"/>
        <w:jc w:val="right"/>
        <w:rPr>
          <w:b/>
        </w:rPr>
      </w:pPr>
      <w:r>
        <w:rPr>
          <w:b/>
        </w:rPr>
        <w:tab/>
        <w:t>Ryan Britt</w:t>
      </w:r>
    </w:p>
    <w:p w14:paraId="0A2EAB98" w14:textId="77777777" w:rsidR="00E574E1" w:rsidRPr="00B6200B" w:rsidRDefault="00ED10E1" w:rsidP="00E574E1">
      <w:pPr>
        <w:pStyle w:val="ListParagraph"/>
        <w:numPr>
          <w:ilvl w:val="0"/>
          <w:numId w:val="2"/>
        </w:numPr>
        <w:spacing w:after="0"/>
        <w:rPr>
          <w:b/>
        </w:rPr>
      </w:pPr>
      <w:r w:rsidRPr="00B6200B">
        <w:rPr>
          <w:b/>
        </w:rPr>
        <w:t xml:space="preserve">Abstract: </w:t>
      </w:r>
    </w:p>
    <w:p w14:paraId="3B79A948" w14:textId="77777777" w:rsidR="00E574E1" w:rsidRDefault="00E574E1" w:rsidP="00E574E1">
      <w:pPr>
        <w:pStyle w:val="ListParagraph"/>
        <w:numPr>
          <w:ilvl w:val="1"/>
          <w:numId w:val="2"/>
        </w:numPr>
        <w:spacing w:after="0"/>
      </w:pPr>
      <w:r>
        <w:t>This app is an advanced task manager that helps a user keep track of how long a task should take and how long it actually took them to finish. It does this while also providing them with aggregation of naturally occurring data such as the percentage of on-time completion, average time it takes per difficulty, etc. It provides the user with a list interface where they can determine what order to complete the task. Using a set of difficulty levels, the app will determine how long the task should take and then compare that to how long it takes the user to complete the task (set when the user marks the task as completed). The app will take data created by the user (start/end time and other data) and allow reports to be created which will tell the user how long, on average, certain difficulties of tasks are taking them and will suggest re-allocating time based on whether or not the user is exceeding the estimated time needed for a task.</w:t>
      </w:r>
    </w:p>
    <w:p w14:paraId="455FF870" w14:textId="77777777" w:rsidR="00E574E1" w:rsidRPr="00B6200B" w:rsidRDefault="00E574E1" w:rsidP="00E574E1">
      <w:pPr>
        <w:pStyle w:val="ListParagraph"/>
        <w:numPr>
          <w:ilvl w:val="0"/>
          <w:numId w:val="2"/>
        </w:numPr>
        <w:spacing w:after="0"/>
        <w:rPr>
          <w:b/>
        </w:rPr>
      </w:pPr>
      <w:r w:rsidRPr="00B6200B">
        <w:rPr>
          <w:b/>
        </w:rPr>
        <w:t>Modules</w:t>
      </w:r>
      <w:r w:rsidR="00B6200B" w:rsidRPr="00B6200B">
        <w:rPr>
          <w:b/>
        </w:rPr>
        <w:t>:</w:t>
      </w:r>
    </w:p>
    <w:p w14:paraId="0DCAACE5" w14:textId="77777777" w:rsidR="00E574E1" w:rsidRDefault="007F0E86" w:rsidP="00E574E1">
      <w:pPr>
        <w:pStyle w:val="ListParagraph"/>
        <w:numPr>
          <w:ilvl w:val="1"/>
          <w:numId w:val="2"/>
        </w:numPr>
        <w:spacing w:after="0"/>
      </w:pPr>
      <w:r>
        <w:t>Movable list of tasks</w:t>
      </w:r>
    </w:p>
    <w:p w14:paraId="3D6063C5" w14:textId="3B82A62B" w:rsidR="007F0E86" w:rsidRDefault="007F0E86" w:rsidP="000F4754">
      <w:pPr>
        <w:pStyle w:val="ListParagraph"/>
        <w:numPr>
          <w:ilvl w:val="2"/>
          <w:numId w:val="2"/>
        </w:numPr>
        <w:spacing w:after="0"/>
      </w:pPr>
      <w:r>
        <w:t xml:space="preserve">Status indicator as to whether started or not. </w:t>
      </w:r>
    </w:p>
    <w:p w14:paraId="35E05356" w14:textId="77777777" w:rsidR="007F0E86" w:rsidRDefault="007F0E86" w:rsidP="00E574E1">
      <w:pPr>
        <w:pStyle w:val="ListParagraph"/>
        <w:numPr>
          <w:ilvl w:val="1"/>
          <w:numId w:val="2"/>
        </w:numPr>
        <w:spacing w:after="0"/>
      </w:pPr>
      <w:r>
        <w:t>Reports</w:t>
      </w:r>
    </w:p>
    <w:p w14:paraId="79E9CAC1" w14:textId="77777777" w:rsidR="007F0E86" w:rsidRDefault="007F0E86" w:rsidP="007F0E86">
      <w:pPr>
        <w:pStyle w:val="ListParagraph"/>
        <w:numPr>
          <w:ilvl w:val="2"/>
          <w:numId w:val="2"/>
        </w:numPr>
        <w:spacing w:after="0"/>
      </w:pPr>
      <w:r>
        <w:t>Overview</w:t>
      </w:r>
    </w:p>
    <w:p w14:paraId="19143704" w14:textId="77777777" w:rsidR="007F0E86" w:rsidRDefault="007F0E86" w:rsidP="007F0E86">
      <w:pPr>
        <w:pStyle w:val="ListParagraph"/>
        <w:numPr>
          <w:ilvl w:val="3"/>
          <w:numId w:val="2"/>
        </w:numPr>
        <w:spacing w:after="0"/>
      </w:pPr>
      <w:r>
        <w:t>Percentage of tasks completed on time</w:t>
      </w:r>
    </w:p>
    <w:p w14:paraId="378F5352" w14:textId="77777777" w:rsidR="007F0E86" w:rsidRDefault="007F0E86" w:rsidP="007F0E86">
      <w:pPr>
        <w:pStyle w:val="ListParagraph"/>
        <w:numPr>
          <w:ilvl w:val="3"/>
          <w:numId w:val="2"/>
        </w:numPr>
        <w:spacing w:after="0"/>
      </w:pPr>
      <w:r>
        <w:t>Percentage of tasks late</w:t>
      </w:r>
    </w:p>
    <w:p w14:paraId="107C337A" w14:textId="77777777" w:rsidR="007F0E86" w:rsidRDefault="007F0E86" w:rsidP="007F0E86">
      <w:pPr>
        <w:pStyle w:val="ListParagraph"/>
        <w:numPr>
          <w:ilvl w:val="3"/>
          <w:numId w:val="2"/>
        </w:numPr>
        <w:spacing w:after="0"/>
      </w:pPr>
      <w:r>
        <w:t>How many tasks have been completed</w:t>
      </w:r>
    </w:p>
    <w:p w14:paraId="07CF9C20" w14:textId="77777777" w:rsidR="007F0E86" w:rsidRDefault="007F0E86" w:rsidP="007F0E86">
      <w:pPr>
        <w:pStyle w:val="ListParagraph"/>
        <w:numPr>
          <w:ilvl w:val="3"/>
          <w:numId w:val="2"/>
        </w:numPr>
        <w:spacing w:after="0"/>
      </w:pPr>
      <w:r>
        <w:t>How many tasks are in progress</w:t>
      </w:r>
    </w:p>
    <w:p w14:paraId="42A53212" w14:textId="77777777" w:rsidR="007F0E86" w:rsidRDefault="007F0E86" w:rsidP="007F0E86">
      <w:pPr>
        <w:pStyle w:val="ListParagraph"/>
        <w:numPr>
          <w:ilvl w:val="2"/>
          <w:numId w:val="2"/>
        </w:numPr>
        <w:spacing w:after="0"/>
      </w:pPr>
      <w:r>
        <w:t>Recommendations</w:t>
      </w:r>
    </w:p>
    <w:p w14:paraId="567EAA17" w14:textId="77777777" w:rsidR="007F0E86" w:rsidRDefault="007F0E86" w:rsidP="007F0E86">
      <w:pPr>
        <w:pStyle w:val="ListParagraph"/>
        <w:numPr>
          <w:ilvl w:val="3"/>
          <w:numId w:val="2"/>
        </w:numPr>
        <w:spacing w:after="0"/>
      </w:pPr>
      <w:r>
        <w:t>Time taken per difficulty</w:t>
      </w:r>
    </w:p>
    <w:p w14:paraId="54500E1E" w14:textId="77777777" w:rsidR="007F0E86" w:rsidRDefault="007F0E86" w:rsidP="007F0E86">
      <w:pPr>
        <w:pStyle w:val="ListParagraph"/>
        <w:numPr>
          <w:ilvl w:val="4"/>
          <w:numId w:val="2"/>
        </w:numPr>
        <w:spacing w:after="0"/>
      </w:pPr>
      <w:r>
        <w:t>Recommendations for different time appropriation</w:t>
      </w:r>
    </w:p>
    <w:p w14:paraId="1E3A85F8" w14:textId="77777777" w:rsidR="007F0E86" w:rsidRDefault="007F0E86" w:rsidP="007F0E86">
      <w:pPr>
        <w:pStyle w:val="ListParagraph"/>
        <w:numPr>
          <w:ilvl w:val="1"/>
          <w:numId w:val="2"/>
        </w:numPr>
        <w:spacing w:after="0"/>
      </w:pPr>
      <w:r>
        <w:t>Settings</w:t>
      </w:r>
    </w:p>
    <w:p w14:paraId="4632323E" w14:textId="77777777" w:rsidR="007F0E86" w:rsidRDefault="007F0E86" w:rsidP="007F0E86">
      <w:pPr>
        <w:pStyle w:val="ListParagraph"/>
        <w:numPr>
          <w:ilvl w:val="2"/>
          <w:numId w:val="2"/>
        </w:numPr>
        <w:spacing w:after="0"/>
      </w:pPr>
      <w:r>
        <w:t>Change difficulty time allocations</w:t>
      </w:r>
    </w:p>
    <w:p w14:paraId="0EBE4261" w14:textId="77777777" w:rsidR="00B6200B" w:rsidRDefault="00B6200B" w:rsidP="00B6200B">
      <w:pPr>
        <w:pStyle w:val="ListParagraph"/>
        <w:spacing w:after="0"/>
        <w:ind w:left="2160"/>
      </w:pPr>
    </w:p>
    <w:p w14:paraId="34052C26" w14:textId="77777777" w:rsidR="00B6200B" w:rsidRDefault="00B6200B" w:rsidP="00B6200B">
      <w:pPr>
        <w:pStyle w:val="ListParagraph"/>
        <w:spacing w:after="0"/>
        <w:ind w:left="2160"/>
      </w:pPr>
    </w:p>
    <w:p w14:paraId="457B8E63" w14:textId="77777777" w:rsidR="00B6200B" w:rsidRDefault="00B6200B" w:rsidP="00B6200B">
      <w:pPr>
        <w:pStyle w:val="ListParagraph"/>
        <w:spacing w:after="0"/>
        <w:ind w:left="2160"/>
      </w:pPr>
    </w:p>
    <w:p w14:paraId="30124AFA" w14:textId="77777777" w:rsidR="00B6200B" w:rsidRDefault="00B6200B" w:rsidP="00B6200B">
      <w:pPr>
        <w:pStyle w:val="ListParagraph"/>
        <w:spacing w:after="0"/>
        <w:ind w:left="2160"/>
      </w:pPr>
    </w:p>
    <w:p w14:paraId="48D31896" w14:textId="77777777" w:rsidR="00B6200B" w:rsidRDefault="00B6200B" w:rsidP="00B6200B">
      <w:pPr>
        <w:pStyle w:val="ListParagraph"/>
        <w:spacing w:after="0"/>
        <w:ind w:left="2160"/>
      </w:pPr>
    </w:p>
    <w:p w14:paraId="6562FC12" w14:textId="77777777" w:rsidR="00B6200B" w:rsidRDefault="00B6200B" w:rsidP="00B6200B">
      <w:pPr>
        <w:pStyle w:val="ListParagraph"/>
        <w:spacing w:after="0"/>
        <w:ind w:left="2160"/>
      </w:pPr>
    </w:p>
    <w:p w14:paraId="216D269E" w14:textId="77777777" w:rsidR="00B6200B" w:rsidRDefault="00B6200B" w:rsidP="00B6200B">
      <w:pPr>
        <w:pStyle w:val="ListParagraph"/>
        <w:spacing w:after="0"/>
        <w:ind w:left="2160"/>
      </w:pPr>
    </w:p>
    <w:p w14:paraId="736F3A56" w14:textId="77777777" w:rsidR="00B6200B" w:rsidRDefault="00B6200B" w:rsidP="00B6200B">
      <w:pPr>
        <w:pStyle w:val="ListParagraph"/>
        <w:spacing w:after="0"/>
        <w:ind w:left="2160"/>
      </w:pPr>
    </w:p>
    <w:p w14:paraId="0D1DE543" w14:textId="77777777" w:rsidR="00E574E1" w:rsidRPr="00B6200B" w:rsidRDefault="00E574E1" w:rsidP="00E574E1">
      <w:pPr>
        <w:pStyle w:val="ListParagraph"/>
        <w:numPr>
          <w:ilvl w:val="0"/>
          <w:numId w:val="2"/>
        </w:numPr>
        <w:spacing w:after="0"/>
        <w:rPr>
          <w:b/>
        </w:rPr>
      </w:pPr>
      <w:r w:rsidRPr="00B6200B">
        <w:rPr>
          <w:b/>
        </w:rPr>
        <w:lastRenderedPageBreak/>
        <w:t>Database</w:t>
      </w:r>
      <w:r w:rsidR="00B6200B" w:rsidRPr="00B6200B">
        <w:rPr>
          <w:b/>
        </w:rPr>
        <w:t>:</w:t>
      </w:r>
    </w:p>
    <w:p w14:paraId="4EF10418" w14:textId="77777777" w:rsidR="00E574E1" w:rsidRDefault="00E574E1" w:rsidP="00E574E1">
      <w:pPr>
        <w:pStyle w:val="ListParagraph"/>
        <w:numPr>
          <w:ilvl w:val="1"/>
          <w:numId w:val="2"/>
        </w:numPr>
        <w:spacing w:after="0"/>
      </w:pPr>
      <w:r>
        <w:t>External</w:t>
      </w:r>
    </w:p>
    <w:p w14:paraId="0F36F4DF" w14:textId="77777777" w:rsidR="00E574E1" w:rsidRDefault="00E574E1" w:rsidP="00E574E1">
      <w:pPr>
        <w:pStyle w:val="ListParagraph"/>
        <w:numPr>
          <w:ilvl w:val="2"/>
          <w:numId w:val="2"/>
        </w:numPr>
        <w:spacing w:after="0"/>
      </w:pPr>
      <w:r>
        <w:t xml:space="preserve">There will be no need for an </w:t>
      </w:r>
      <w:r w:rsidR="007F0E86">
        <w:t>external database</w:t>
      </w:r>
    </w:p>
    <w:p w14:paraId="4A5CD4EB" w14:textId="77777777" w:rsidR="007F0E86" w:rsidRDefault="007F0E86" w:rsidP="007F0E86">
      <w:pPr>
        <w:pStyle w:val="ListParagraph"/>
        <w:numPr>
          <w:ilvl w:val="1"/>
          <w:numId w:val="2"/>
        </w:numPr>
        <w:spacing w:after="0"/>
      </w:pPr>
      <w:r>
        <w:t xml:space="preserve">Internal </w:t>
      </w:r>
    </w:p>
    <w:p w14:paraId="66612744" w14:textId="22142180" w:rsidR="007F0E86" w:rsidRDefault="009B7A31" w:rsidP="007F0E86">
      <w:pPr>
        <w:pStyle w:val="ListParagraph"/>
        <w:numPr>
          <w:ilvl w:val="2"/>
          <w:numId w:val="2"/>
        </w:numPr>
        <w:spacing w:after="0"/>
      </w:pPr>
      <w:r>
        <w:rPr>
          <w:noProof/>
          <w:lang w:eastAsia="en-US"/>
        </w:rPr>
        <w:drawing>
          <wp:inline distT="0" distB="0" distL="0" distR="0" wp14:anchorId="0044476A" wp14:editId="327F6481">
            <wp:extent cx="5372100" cy="5811740"/>
            <wp:effectExtent l="0" t="0" r="0" b="5080"/>
            <wp:docPr id="2" name="Picture 2" descr="1TB:Users:rjbritt:Documents:Dropbox:Current School:CPSC 481:workspace:MyTasks:doc:final.internal.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TB:Users:rjbritt:Documents:Dropbox:Current School:CPSC 481:workspace:MyTasks:doc:final.internal.data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5811740"/>
                    </a:xfrm>
                    <a:prstGeom prst="rect">
                      <a:avLst/>
                    </a:prstGeom>
                    <a:noFill/>
                    <a:ln>
                      <a:noFill/>
                    </a:ln>
                  </pic:spPr>
                </pic:pic>
              </a:graphicData>
            </a:graphic>
          </wp:inline>
        </w:drawing>
      </w:r>
      <w:bookmarkStart w:id="0" w:name="_GoBack"/>
      <w:bookmarkEnd w:id="0"/>
    </w:p>
    <w:p w14:paraId="382C4B1F" w14:textId="77777777" w:rsidR="00E574E1" w:rsidRPr="00B6200B" w:rsidRDefault="00E574E1" w:rsidP="00E574E1">
      <w:pPr>
        <w:pStyle w:val="ListParagraph"/>
        <w:numPr>
          <w:ilvl w:val="0"/>
          <w:numId w:val="2"/>
        </w:numPr>
        <w:spacing w:after="0"/>
        <w:rPr>
          <w:b/>
        </w:rPr>
      </w:pPr>
      <w:r w:rsidRPr="00B6200B">
        <w:rPr>
          <w:b/>
        </w:rPr>
        <w:t>Mobile Features</w:t>
      </w:r>
      <w:r w:rsidR="007F0E86" w:rsidRPr="00B6200B">
        <w:rPr>
          <w:b/>
        </w:rPr>
        <w:t>:</w:t>
      </w:r>
    </w:p>
    <w:p w14:paraId="164AC1ED" w14:textId="77777777" w:rsidR="007F0E86" w:rsidRDefault="007F0E86" w:rsidP="007F0E86">
      <w:pPr>
        <w:pStyle w:val="ListParagraph"/>
        <w:numPr>
          <w:ilvl w:val="1"/>
          <w:numId w:val="2"/>
        </w:numPr>
        <w:spacing w:after="0"/>
      </w:pPr>
      <w:r>
        <w:t>None other than touch and ease of use of mobile devices.</w:t>
      </w:r>
    </w:p>
    <w:p w14:paraId="4CFE5685" w14:textId="77777777" w:rsidR="00B6200B" w:rsidRDefault="00B6200B" w:rsidP="00B6200B">
      <w:pPr>
        <w:pStyle w:val="ListParagraph"/>
        <w:spacing w:after="0"/>
        <w:ind w:left="1440"/>
      </w:pPr>
    </w:p>
    <w:p w14:paraId="544A19B6" w14:textId="77777777" w:rsidR="00B6200B" w:rsidRDefault="00B6200B" w:rsidP="00B6200B">
      <w:pPr>
        <w:pStyle w:val="ListParagraph"/>
        <w:spacing w:after="0"/>
        <w:ind w:left="1440"/>
      </w:pPr>
    </w:p>
    <w:p w14:paraId="39C93C73" w14:textId="77777777" w:rsidR="00ED10E1" w:rsidRPr="00EE49BB" w:rsidRDefault="00E574E1" w:rsidP="00E574E1">
      <w:pPr>
        <w:pStyle w:val="ListParagraph"/>
        <w:numPr>
          <w:ilvl w:val="0"/>
          <w:numId w:val="2"/>
        </w:numPr>
        <w:spacing w:after="0"/>
        <w:rPr>
          <w:b/>
        </w:rPr>
      </w:pPr>
      <w:r w:rsidRPr="00EE49BB">
        <w:rPr>
          <w:b/>
        </w:rPr>
        <w:t>Schedule of Implementation</w:t>
      </w:r>
    </w:p>
    <w:p w14:paraId="7820DFBD" w14:textId="77777777" w:rsidR="00B6200B" w:rsidRPr="00B6200B" w:rsidRDefault="00B6200B" w:rsidP="00B6200B">
      <w:pPr>
        <w:pStyle w:val="ListParagraph"/>
        <w:numPr>
          <w:ilvl w:val="1"/>
          <w:numId w:val="2"/>
        </w:numPr>
        <w:spacing w:after="0"/>
      </w:pPr>
      <w:r w:rsidRPr="00B6200B">
        <w:rPr>
          <w:rFonts w:ascii="Times" w:hAnsi="Times" w:cs="Times"/>
        </w:rPr>
        <w:t xml:space="preserve">Database design: </w:t>
      </w:r>
      <w:r w:rsidRPr="00B6200B">
        <w:rPr>
          <w:rFonts w:ascii="Times" w:hAnsi="Times" w:cs="Times"/>
          <w:b/>
          <w:bCs/>
        </w:rPr>
        <w:t>Detailed</w:t>
      </w:r>
      <w:r w:rsidRPr="00B6200B">
        <w:rPr>
          <w:rFonts w:ascii="Times" w:hAnsi="Times" w:cs="Times"/>
        </w:rPr>
        <w:t xml:space="preserve"> list of contents of external database and local database</w:t>
      </w:r>
    </w:p>
    <w:p w14:paraId="20345F4E" w14:textId="77777777" w:rsidR="00B6200B" w:rsidRPr="00B6200B" w:rsidRDefault="00B6200B" w:rsidP="00B6200B">
      <w:pPr>
        <w:pStyle w:val="ListParagraph"/>
        <w:numPr>
          <w:ilvl w:val="2"/>
          <w:numId w:val="2"/>
        </w:numPr>
        <w:spacing w:after="0"/>
      </w:pPr>
      <w:r w:rsidRPr="00B6200B">
        <w:rPr>
          <w:rFonts w:ascii="Times" w:hAnsi="Times" w:cs="Times"/>
        </w:rPr>
        <w:t>Draft - 14 March</w:t>
      </w:r>
    </w:p>
    <w:p w14:paraId="143900BD" w14:textId="77777777" w:rsidR="00B6200B" w:rsidRPr="00B6200B" w:rsidRDefault="00B6200B" w:rsidP="00B6200B">
      <w:pPr>
        <w:pStyle w:val="ListParagraph"/>
        <w:numPr>
          <w:ilvl w:val="2"/>
          <w:numId w:val="2"/>
        </w:numPr>
        <w:spacing w:after="0"/>
      </w:pPr>
      <w:r w:rsidRPr="00B6200B">
        <w:rPr>
          <w:rFonts w:ascii="Times" w:hAnsi="Times" w:cs="Times"/>
        </w:rPr>
        <w:t>Final - 29 March (include *.jpg images of schemas)</w:t>
      </w:r>
    </w:p>
    <w:p w14:paraId="69DE1E7C" w14:textId="77777777" w:rsidR="00B6200B" w:rsidRPr="00B6200B" w:rsidRDefault="00B6200B" w:rsidP="00B6200B">
      <w:pPr>
        <w:pStyle w:val="ListParagraph"/>
        <w:numPr>
          <w:ilvl w:val="1"/>
          <w:numId w:val="2"/>
        </w:numPr>
        <w:spacing w:after="0"/>
      </w:pPr>
      <w:r w:rsidRPr="00B6200B">
        <w:rPr>
          <w:rFonts w:ascii="Times" w:hAnsi="Times" w:cs="Times"/>
        </w:rPr>
        <w:t xml:space="preserve">Software design: </w:t>
      </w:r>
      <w:r w:rsidRPr="00B6200B">
        <w:rPr>
          <w:rFonts w:ascii="Times" w:hAnsi="Times" w:cs="Times"/>
          <w:b/>
          <w:bCs/>
        </w:rPr>
        <w:t>Detailed</w:t>
      </w:r>
      <w:r w:rsidRPr="00B6200B">
        <w:rPr>
          <w:rFonts w:ascii="Times" w:hAnsi="Times" w:cs="Times"/>
        </w:rPr>
        <w:t xml:space="preserve"> list of functions (modules) of your app and (for team projects) who is primarily responsible. Include description of authoring tool, if any.</w:t>
      </w:r>
    </w:p>
    <w:p w14:paraId="0944745C" w14:textId="77777777" w:rsidR="00B6200B" w:rsidRPr="00B6200B" w:rsidRDefault="00B6200B" w:rsidP="00B6200B">
      <w:pPr>
        <w:pStyle w:val="ListParagraph"/>
        <w:numPr>
          <w:ilvl w:val="2"/>
          <w:numId w:val="2"/>
        </w:numPr>
        <w:spacing w:after="0"/>
      </w:pPr>
      <w:r w:rsidRPr="00B6200B">
        <w:rPr>
          <w:rFonts w:ascii="Times" w:hAnsi="Times" w:cs="Times"/>
        </w:rPr>
        <w:t>Draft - 5 March</w:t>
      </w:r>
    </w:p>
    <w:p w14:paraId="2230A3D2" w14:textId="77777777" w:rsidR="00B6200B" w:rsidRPr="00B6200B" w:rsidRDefault="00B6200B" w:rsidP="00B6200B">
      <w:pPr>
        <w:pStyle w:val="ListParagraph"/>
        <w:numPr>
          <w:ilvl w:val="2"/>
          <w:numId w:val="2"/>
        </w:numPr>
        <w:spacing w:after="0"/>
      </w:pPr>
      <w:r w:rsidRPr="00B6200B">
        <w:rPr>
          <w:rFonts w:ascii="Times" w:hAnsi="Times" w:cs="Times"/>
        </w:rPr>
        <w:t>Final - 14 March</w:t>
      </w:r>
    </w:p>
    <w:p w14:paraId="6B20D131" w14:textId="6708110A" w:rsidR="00B6200B" w:rsidRPr="00B6200B" w:rsidRDefault="00B6200B" w:rsidP="000F4754">
      <w:pPr>
        <w:pStyle w:val="ListParagraph"/>
        <w:numPr>
          <w:ilvl w:val="1"/>
          <w:numId w:val="2"/>
        </w:numPr>
        <w:spacing w:after="0"/>
      </w:pPr>
      <w:r w:rsidRPr="00B6200B">
        <w:rPr>
          <w:rFonts w:ascii="Times" w:hAnsi="Times" w:cs="Times"/>
        </w:rPr>
        <w:t xml:space="preserve">What will be accomplished on </w:t>
      </w:r>
    </w:p>
    <w:p w14:paraId="3FEFC180" w14:textId="77777777" w:rsidR="000F4754" w:rsidRPr="000F4754" w:rsidRDefault="00B6200B" w:rsidP="00B6200B">
      <w:pPr>
        <w:pStyle w:val="ListParagraph"/>
        <w:numPr>
          <w:ilvl w:val="2"/>
          <w:numId w:val="2"/>
        </w:numPr>
        <w:spacing w:after="0"/>
      </w:pPr>
      <w:r w:rsidRPr="00B6200B">
        <w:rPr>
          <w:rFonts w:ascii="Times" w:hAnsi="Times" w:cs="Times"/>
        </w:rPr>
        <w:t>2 April:</w:t>
      </w:r>
      <w:r w:rsidR="000F4754">
        <w:rPr>
          <w:rFonts w:ascii="Times" w:hAnsi="Times" w:cs="Times"/>
        </w:rPr>
        <w:t xml:space="preserve"> Movable List of tasks</w:t>
      </w:r>
    </w:p>
    <w:p w14:paraId="3D0503F0" w14:textId="360E8B70" w:rsidR="00B6200B" w:rsidRPr="00B6200B" w:rsidRDefault="00B6200B" w:rsidP="000F4754">
      <w:pPr>
        <w:pStyle w:val="ListParagraph"/>
        <w:numPr>
          <w:ilvl w:val="2"/>
          <w:numId w:val="2"/>
        </w:numPr>
        <w:spacing w:after="0"/>
      </w:pPr>
      <w:r w:rsidRPr="00B6200B">
        <w:rPr>
          <w:rFonts w:ascii="Times" w:hAnsi="Times" w:cs="Times"/>
        </w:rPr>
        <w:t xml:space="preserve">9 April: </w:t>
      </w:r>
      <w:r w:rsidR="000F4754">
        <w:rPr>
          <w:rFonts w:ascii="Times" w:hAnsi="Times" w:cs="Times"/>
        </w:rPr>
        <w:t xml:space="preserve">Internal Database </w:t>
      </w:r>
    </w:p>
    <w:p w14:paraId="0474E329" w14:textId="1C2B8E0E" w:rsidR="00B6200B" w:rsidRPr="00B6200B" w:rsidRDefault="00B6200B" w:rsidP="00B6200B">
      <w:pPr>
        <w:pStyle w:val="ListParagraph"/>
        <w:numPr>
          <w:ilvl w:val="2"/>
          <w:numId w:val="2"/>
        </w:numPr>
        <w:spacing w:after="0"/>
      </w:pPr>
      <w:r w:rsidRPr="00B6200B">
        <w:rPr>
          <w:rFonts w:ascii="Times" w:hAnsi="Times" w:cs="Times"/>
        </w:rPr>
        <w:t xml:space="preserve">16 April: </w:t>
      </w:r>
      <w:r w:rsidR="00EE49BB">
        <w:rPr>
          <w:rFonts w:ascii="Times" w:hAnsi="Times" w:cs="Times"/>
        </w:rPr>
        <w:t>Settings</w:t>
      </w:r>
    </w:p>
    <w:p w14:paraId="133B4EA0" w14:textId="4DF57777" w:rsidR="00B6200B" w:rsidRPr="00B6200B" w:rsidRDefault="00B6200B" w:rsidP="00B6200B">
      <w:pPr>
        <w:pStyle w:val="ListParagraph"/>
        <w:numPr>
          <w:ilvl w:val="2"/>
          <w:numId w:val="2"/>
        </w:numPr>
        <w:spacing w:after="0"/>
      </w:pPr>
      <w:r w:rsidRPr="00B6200B">
        <w:rPr>
          <w:rFonts w:ascii="Times" w:hAnsi="Times" w:cs="Times"/>
        </w:rPr>
        <w:t>23 April:</w:t>
      </w:r>
      <w:r w:rsidR="00EE49BB">
        <w:rPr>
          <w:rFonts w:ascii="Times" w:hAnsi="Times" w:cs="Times"/>
        </w:rPr>
        <w:t xml:space="preserve"> Reports</w:t>
      </w:r>
    </w:p>
    <w:p w14:paraId="6544027A" w14:textId="77777777" w:rsidR="00B6200B" w:rsidRPr="00B6200B" w:rsidRDefault="00B6200B" w:rsidP="00B6200B">
      <w:pPr>
        <w:pStyle w:val="ListParagraph"/>
        <w:numPr>
          <w:ilvl w:val="2"/>
          <w:numId w:val="2"/>
        </w:numPr>
        <w:spacing w:after="0"/>
      </w:pPr>
      <w:r w:rsidRPr="00B6200B">
        <w:rPr>
          <w:rFonts w:ascii="Times" w:hAnsi="Times" w:cs="Times"/>
        </w:rPr>
        <w:t>29 April: Complete First Draft of Software and Documentation</w:t>
      </w:r>
    </w:p>
    <w:p w14:paraId="7D1FDE8E" w14:textId="77777777" w:rsidR="00B6200B" w:rsidRPr="00B6200B" w:rsidRDefault="00B6200B" w:rsidP="00B6200B">
      <w:pPr>
        <w:pStyle w:val="ListParagraph"/>
        <w:numPr>
          <w:ilvl w:val="2"/>
          <w:numId w:val="2"/>
        </w:numPr>
        <w:spacing w:after="0"/>
      </w:pPr>
      <w:r w:rsidRPr="00B6200B">
        <w:rPr>
          <w:rFonts w:ascii="Times" w:hAnsi="Times" w:cs="Times"/>
        </w:rPr>
        <w:t>3 May: Final Presentation?</w:t>
      </w:r>
    </w:p>
    <w:p w14:paraId="4AA9DE6D" w14:textId="77777777" w:rsidR="00B6200B" w:rsidRPr="00B6200B" w:rsidRDefault="00B6200B" w:rsidP="00B6200B">
      <w:pPr>
        <w:pStyle w:val="ListParagraph"/>
        <w:numPr>
          <w:ilvl w:val="2"/>
          <w:numId w:val="2"/>
        </w:numPr>
        <w:spacing w:after="0"/>
      </w:pPr>
      <w:r w:rsidRPr="00B6200B">
        <w:rPr>
          <w:rFonts w:ascii="Times" w:hAnsi="Times" w:cs="Times"/>
        </w:rPr>
        <w:t>3 May: Final Submission</w:t>
      </w:r>
    </w:p>
    <w:p w14:paraId="71C6EAB7" w14:textId="77777777" w:rsidR="00B6200B" w:rsidRDefault="00B6200B" w:rsidP="00BD612A">
      <w:pPr>
        <w:pStyle w:val="ListParagraph"/>
        <w:spacing w:after="0"/>
        <w:ind w:left="1440"/>
      </w:pPr>
    </w:p>
    <w:sectPr w:rsidR="00B6200B" w:rsidSect="00511ACF">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0481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208096F"/>
    <w:multiLevelType w:val="hybridMultilevel"/>
    <w:tmpl w:val="8CD067F6"/>
    <w:lvl w:ilvl="0" w:tplc="8404F8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E1"/>
    <w:rsid w:val="0008677A"/>
    <w:rsid w:val="000F4754"/>
    <w:rsid w:val="0026601C"/>
    <w:rsid w:val="002E7730"/>
    <w:rsid w:val="0030714C"/>
    <w:rsid w:val="00446D3A"/>
    <w:rsid w:val="00511ACF"/>
    <w:rsid w:val="00597620"/>
    <w:rsid w:val="00627A00"/>
    <w:rsid w:val="007E4ACC"/>
    <w:rsid w:val="007F0E86"/>
    <w:rsid w:val="00862DF8"/>
    <w:rsid w:val="009315BA"/>
    <w:rsid w:val="0093679F"/>
    <w:rsid w:val="009B7A31"/>
    <w:rsid w:val="00AA6BA7"/>
    <w:rsid w:val="00B6200B"/>
    <w:rsid w:val="00BD612A"/>
    <w:rsid w:val="00C6446E"/>
    <w:rsid w:val="00D3539B"/>
    <w:rsid w:val="00E574E1"/>
    <w:rsid w:val="00ED10E1"/>
    <w:rsid w:val="00EE49BB"/>
    <w:rsid w:val="00F33516"/>
    <w:rsid w:val="00FA4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73F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77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62DF8"/>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semiHidden/>
    <w:unhideWhenUsed/>
    <w:rsid w:val="00862DF8"/>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semiHidden/>
    <w:unhideWhenUsed/>
    <w:rsid w:val="00862DF8"/>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semiHidden/>
    <w:unhideWhenUsed/>
    <w:rsid w:val="00862DF8"/>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semiHidden/>
    <w:unhideWhenUsed/>
    <w:rsid w:val="00862DF8"/>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semiHidden/>
    <w:unhideWhenUsed/>
    <w:rsid w:val="00862DF8"/>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semiHidden/>
    <w:unhideWhenUsed/>
    <w:rsid w:val="00862DF8"/>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semiHidden/>
    <w:unhideWhenUsed/>
    <w:rsid w:val="00862DF8"/>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semiHidden/>
    <w:unhideWhenUsed/>
    <w:rsid w:val="00862DF8"/>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862DF8"/>
    <w:pPr>
      <w:tabs>
        <w:tab w:val="center" w:pos="4320"/>
        <w:tab w:val="right" w:pos="8640"/>
      </w:tabs>
      <w:spacing w:after="0"/>
    </w:pPr>
  </w:style>
  <w:style w:type="character" w:customStyle="1" w:styleId="HeaderChar">
    <w:name w:val="Header Char"/>
    <w:basedOn w:val="DefaultParagraphFont"/>
    <w:link w:val="Header"/>
    <w:uiPriority w:val="99"/>
    <w:rsid w:val="00862DF8"/>
    <w:rPr>
      <w:rFonts w:ascii="Times New Roman" w:hAnsi="Times New Roman"/>
    </w:rPr>
  </w:style>
  <w:style w:type="paragraph" w:styleId="Footer">
    <w:name w:val="footer"/>
    <w:basedOn w:val="Normal"/>
    <w:link w:val="FooterChar"/>
    <w:uiPriority w:val="99"/>
    <w:unhideWhenUsed/>
    <w:rsid w:val="00862DF8"/>
    <w:pPr>
      <w:tabs>
        <w:tab w:val="center" w:pos="4320"/>
        <w:tab w:val="right" w:pos="8640"/>
      </w:tabs>
      <w:spacing w:after="0"/>
    </w:pPr>
  </w:style>
  <w:style w:type="character" w:customStyle="1" w:styleId="FooterChar">
    <w:name w:val="Footer Char"/>
    <w:basedOn w:val="DefaultParagraphFont"/>
    <w:link w:val="Footer"/>
    <w:uiPriority w:val="99"/>
    <w:rsid w:val="00862DF8"/>
    <w:rPr>
      <w:rFonts w:ascii="Times New Roman" w:hAnsi="Times New Roman"/>
    </w:rPr>
  </w:style>
  <w:style w:type="paragraph" w:styleId="BalloonText">
    <w:name w:val="Balloon Text"/>
    <w:basedOn w:val="Normal"/>
    <w:link w:val="BalloonTextChar"/>
    <w:uiPriority w:val="99"/>
    <w:semiHidden/>
    <w:unhideWhenUsed/>
    <w:rsid w:val="00ED10E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10E1"/>
    <w:rPr>
      <w:rFonts w:ascii="Lucida Grande" w:hAnsi="Lucida Grande"/>
      <w:sz w:val="18"/>
      <w:szCs w:val="18"/>
    </w:rPr>
  </w:style>
  <w:style w:type="paragraph" w:styleId="ListParagraph">
    <w:name w:val="List Paragraph"/>
    <w:basedOn w:val="Normal"/>
    <w:uiPriority w:val="34"/>
    <w:qFormat/>
    <w:rsid w:val="00E574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77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62DF8"/>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semiHidden/>
    <w:unhideWhenUsed/>
    <w:rsid w:val="00862DF8"/>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semiHidden/>
    <w:unhideWhenUsed/>
    <w:rsid w:val="00862DF8"/>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semiHidden/>
    <w:unhideWhenUsed/>
    <w:rsid w:val="00862DF8"/>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semiHidden/>
    <w:unhideWhenUsed/>
    <w:rsid w:val="00862DF8"/>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semiHidden/>
    <w:unhideWhenUsed/>
    <w:rsid w:val="00862DF8"/>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semiHidden/>
    <w:unhideWhenUsed/>
    <w:rsid w:val="00862DF8"/>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semiHidden/>
    <w:unhideWhenUsed/>
    <w:rsid w:val="00862DF8"/>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semiHidden/>
    <w:unhideWhenUsed/>
    <w:rsid w:val="00862DF8"/>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862DF8"/>
    <w:pPr>
      <w:tabs>
        <w:tab w:val="center" w:pos="4320"/>
        <w:tab w:val="right" w:pos="8640"/>
      </w:tabs>
      <w:spacing w:after="0"/>
    </w:pPr>
  </w:style>
  <w:style w:type="character" w:customStyle="1" w:styleId="HeaderChar">
    <w:name w:val="Header Char"/>
    <w:basedOn w:val="DefaultParagraphFont"/>
    <w:link w:val="Header"/>
    <w:uiPriority w:val="99"/>
    <w:rsid w:val="00862DF8"/>
    <w:rPr>
      <w:rFonts w:ascii="Times New Roman" w:hAnsi="Times New Roman"/>
    </w:rPr>
  </w:style>
  <w:style w:type="paragraph" w:styleId="Footer">
    <w:name w:val="footer"/>
    <w:basedOn w:val="Normal"/>
    <w:link w:val="FooterChar"/>
    <w:uiPriority w:val="99"/>
    <w:unhideWhenUsed/>
    <w:rsid w:val="00862DF8"/>
    <w:pPr>
      <w:tabs>
        <w:tab w:val="center" w:pos="4320"/>
        <w:tab w:val="right" w:pos="8640"/>
      </w:tabs>
      <w:spacing w:after="0"/>
    </w:pPr>
  </w:style>
  <w:style w:type="character" w:customStyle="1" w:styleId="FooterChar">
    <w:name w:val="Footer Char"/>
    <w:basedOn w:val="DefaultParagraphFont"/>
    <w:link w:val="Footer"/>
    <w:uiPriority w:val="99"/>
    <w:rsid w:val="00862DF8"/>
    <w:rPr>
      <w:rFonts w:ascii="Times New Roman" w:hAnsi="Times New Roman"/>
    </w:rPr>
  </w:style>
  <w:style w:type="paragraph" w:styleId="BalloonText">
    <w:name w:val="Balloon Text"/>
    <w:basedOn w:val="Normal"/>
    <w:link w:val="BalloonTextChar"/>
    <w:uiPriority w:val="99"/>
    <w:semiHidden/>
    <w:unhideWhenUsed/>
    <w:rsid w:val="00ED10E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10E1"/>
    <w:rPr>
      <w:rFonts w:ascii="Lucida Grande" w:hAnsi="Lucida Grande"/>
      <w:sz w:val="18"/>
      <w:szCs w:val="18"/>
    </w:rPr>
  </w:style>
  <w:style w:type="paragraph" w:styleId="ListParagraph">
    <w:name w:val="List Paragraph"/>
    <w:basedOn w:val="Normal"/>
    <w:uiPriority w:val="34"/>
    <w:qFormat/>
    <w:rsid w:val="00E57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81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314</Words>
  <Characters>1794</Characters>
  <Application>Microsoft Macintosh Word</Application>
  <DocSecurity>0</DocSecurity>
  <Lines>14</Lines>
  <Paragraphs>4</Paragraphs>
  <ScaleCrop>false</ScaleCrop>
  <Company>Clemson</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Britt</dc:creator>
  <cp:keywords/>
  <dc:description/>
  <cp:lastModifiedBy>Ryan Britt</cp:lastModifiedBy>
  <cp:revision>10</cp:revision>
  <dcterms:created xsi:type="dcterms:W3CDTF">2013-03-13T13:49:00Z</dcterms:created>
  <dcterms:modified xsi:type="dcterms:W3CDTF">2013-04-01T09:14:00Z</dcterms:modified>
</cp:coreProperties>
</file>